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66406F" w14:textId="0DA70055" w:rsidR="001B24AA" w:rsidRPr="00C74A9B" w:rsidRDefault="00216537">
      <w:pPr>
        <w:rPr>
          <w:rFonts w:ascii="Arial" w:hAnsi="Arial"/>
          <w:sz w:val="24"/>
          <w:szCs w:val="24"/>
        </w:rPr>
      </w:pPr>
      <w:r w:rsidRPr="00C74A9B">
        <w:rPr>
          <w:noProof/>
        </w:rPr>
        <w:drawing>
          <wp:anchor distT="0" distB="0" distL="0" distR="0" simplePos="0" relativeHeight="251657728" behindDoc="0" locked="0" layoutInCell="1" allowOverlap="1" wp14:anchorId="67CFB560" wp14:editId="49CE6289">
            <wp:simplePos x="0" y="0"/>
            <wp:positionH relativeFrom="column">
              <wp:posOffset>-584835</wp:posOffset>
            </wp:positionH>
            <wp:positionV relativeFrom="paragraph">
              <wp:posOffset>-994410</wp:posOffset>
            </wp:positionV>
            <wp:extent cx="1828165" cy="1425575"/>
            <wp:effectExtent l="0" t="0" r="63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165" cy="1425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3C2BEF0" w14:textId="77777777" w:rsidR="001B24AA" w:rsidRPr="00C74A9B" w:rsidRDefault="001B24AA">
      <w:pPr>
        <w:jc w:val="center"/>
        <w:rPr>
          <w:rFonts w:ascii="Arial" w:hAnsi="Arial"/>
          <w:sz w:val="36"/>
          <w:szCs w:val="36"/>
        </w:rPr>
      </w:pPr>
    </w:p>
    <w:p w14:paraId="2123C426" w14:textId="77777777" w:rsidR="001B24AA" w:rsidRPr="00C74A9B" w:rsidRDefault="001B24AA">
      <w:pPr>
        <w:jc w:val="center"/>
        <w:rPr>
          <w:rFonts w:ascii="Arial" w:hAnsi="Arial"/>
          <w:sz w:val="36"/>
          <w:szCs w:val="36"/>
        </w:rPr>
      </w:pPr>
    </w:p>
    <w:p w14:paraId="742899CD" w14:textId="77777777" w:rsidR="001B24AA" w:rsidRPr="00C74A9B" w:rsidRDefault="001B24AA">
      <w:pPr>
        <w:jc w:val="center"/>
        <w:rPr>
          <w:rFonts w:ascii="Arial" w:hAnsi="Arial"/>
          <w:sz w:val="36"/>
          <w:szCs w:val="36"/>
        </w:rPr>
      </w:pPr>
    </w:p>
    <w:p w14:paraId="54A14FEC" w14:textId="77777777" w:rsidR="001B24AA" w:rsidRPr="00C74A9B" w:rsidRDefault="00907AE1" w:rsidP="00875871">
      <w:pPr>
        <w:jc w:val="center"/>
        <w:outlineLvl w:val="0"/>
        <w:rPr>
          <w:rFonts w:ascii="Arial" w:hAnsi="Arial"/>
          <w:sz w:val="24"/>
          <w:szCs w:val="24"/>
        </w:rPr>
      </w:pPr>
      <w:r w:rsidRPr="00C74A9B">
        <w:rPr>
          <w:rFonts w:ascii="Arial" w:hAnsi="Arial"/>
          <w:sz w:val="40"/>
          <w:szCs w:val="40"/>
        </w:rPr>
        <w:t>EMPLOYMENT AGREEMENT</w:t>
      </w:r>
    </w:p>
    <w:p w14:paraId="4B83F3B7" w14:textId="77777777" w:rsidR="001B24AA" w:rsidRPr="00C74A9B" w:rsidRDefault="001B24AA">
      <w:pPr>
        <w:rPr>
          <w:rFonts w:ascii="Arial" w:hAnsi="Arial"/>
          <w:sz w:val="24"/>
          <w:szCs w:val="24"/>
        </w:rPr>
      </w:pPr>
    </w:p>
    <w:p w14:paraId="20298B4C" w14:textId="77777777" w:rsidR="001B24AA" w:rsidRPr="00C74A9B" w:rsidRDefault="001B24AA">
      <w:pPr>
        <w:rPr>
          <w:rFonts w:ascii="Arial" w:hAnsi="Arial"/>
          <w:sz w:val="24"/>
          <w:szCs w:val="24"/>
        </w:rPr>
      </w:pPr>
    </w:p>
    <w:p w14:paraId="74D1B7F3" w14:textId="6C1499A0" w:rsidR="001B24AA" w:rsidRPr="00C74A9B" w:rsidRDefault="000B393A" w:rsidP="00875871">
      <w:pPr>
        <w:outlineLvl w:val="0"/>
        <w:rPr>
          <w:rFonts w:ascii="Arial" w:hAnsi="Arial"/>
          <w:sz w:val="24"/>
          <w:szCs w:val="24"/>
        </w:rPr>
      </w:pPr>
      <w:r w:rsidRPr="00C74A9B">
        <w:rPr>
          <w:rFonts w:ascii="Arial" w:hAnsi="Arial"/>
          <w:sz w:val="24"/>
          <w:szCs w:val="24"/>
        </w:rPr>
        <w:t xml:space="preserve">Welcome to </w:t>
      </w:r>
      <w:bookmarkStart w:id="0" w:name="OLE_LINK1"/>
      <w:bookmarkStart w:id="1" w:name="OLE_LINK2"/>
      <w:r w:rsidR="00275669" w:rsidRPr="00C74A9B">
        <w:rPr>
          <w:rFonts w:ascii="Arial" w:hAnsi="Arial"/>
          <w:sz w:val="24"/>
          <w:szCs w:val="24"/>
        </w:rPr>
        <w:t>META</w:t>
      </w:r>
      <w:bookmarkStart w:id="2" w:name="_GoBack"/>
      <w:bookmarkEnd w:id="2"/>
      <w:r w:rsidR="00907AE1" w:rsidRPr="00C74A9B">
        <w:rPr>
          <w:rFonts w:ascii="Arial" w:hAnsi="Arial"/>
          <w:sz w:val="24"/>
          <w:szCs w:val="24"/>
        </w:rPr>
        <w:t>.</w:t>
      </w:r>
      <w:bookmarkEnd w:id="0"/>
      <w:bookmarkEnd w:id="1"/>
    </w:p>
    <w:p w14:paraId="2C8AE136" w14:textId="77777777" w:rsidR="001B24AA" w:rsidRPr="00C74A9B" w:rsidRDefault="001B24AA">
      <w:pPr>
        <w:rPr>
          <w:rFonts w:ascii="Arial" w:hAnsi="Arial"/>
          <w:sz w:val="24"/>
          <w:szCs w:val="24"/>
        </w:rPr>
      </w:pPr>
    </w:p>
    <w:p w14:paraId="66EE98E0" w14:textId="77777777" w:rsidR="001B24AA" w:rsidRPr="00C74A9B" w:rsidRDefault="00907AE1" w:rsidP="00875871">
      <w:pPr>
        <w:outlineLvl w:val="0"/>
        <w:rPr>
          <w:rFonts w:ascii="Arial" w:hAnsi="Arial"/>
          <w:sz w:val="24"/>
          <w:szCs w:val="24"/>
        </w:rPr>
      </w:pPr>
      <w:r w:rsidRPr="00C74A9B">
        <w:rPr>
          <w:rFonts w:ascii="Arial" w:hAnsi="Arial"/>
          <w:sz w:val="24"/>
          <w:szCs w:val="24"/>
        </w:rPr>
        <w:t>We hope you enjoy your employment with us.</w:t>
      </w:r>
    </w:p>
    <w:p w14:paraId="6A6BB56B" w14:textId="77777777" w:rsidR="001B24AA" w:rsidRPr="00C74A9B" w:rsidRDefault="001B24AA">
      <w:pPr>
        <w:rPr>
          <w:rFonts w:ascii="Arial" w:hAnsi="Arial"/>
          <w:sz w:val="24"/>
          <w:szCs w:val="24"/>
        </w:rPr>
      </w:pPr>
    </w:p>
    <w:p w14:paraId="411BC73A" w14:textId="77777777" w:rsidR="001B24AA" w:rsidRPr="00C74A9B" w:rsidRDefault="00907AE1">
      <w:pPr>
        <w:rPr>
          <w:rFonts w:ascii="Arial" w:hAnsi="Arial"/>
          <w:sz w:val="24"/>
          <w:szCs w:val="24"/>
        </w:rPr>
      </w:pPr>
      <w:r w:rsidRPr="00C74A9B">
        <w:rPr>
          <w:rFonts w:ascii="Arial" w:hAnsi="Arial"/>
          <w:sz w:val="24"/>
          <w:szCs w:val="24"/>
        </w:rPr>
        <w:t>The following agreement outlines your rights and responsibilities. It is designed to provide you with clarification. You should ask for further explanation if anything is unclear to you.</w:t>
      </w:r>
    </w:p>
    <w:p w14:paraId="61B6D17D" w14:textId="77777777" w:rsidR="001B24AA" w:rsidRPr="00C74A9B" w:rsidRDefault="001B24AA">
      <w:pPr>
        <w:rPr>
          <w:rFonts w:ascii="Arial" w:hAnsi="Arial"/>
          <w:sz w:val="24"/>
          <w:szCs w:val="24"/>
        </w:rPr>
      </w:pPr>
    </w:p>
    <w:p w14:paraId="3D8F84F2" w14:textId="77777777" w:rsidR="001B24AA" w:rsidRPr="00C74A9B" w:rsidRDefault="00907AE1">
      <w:pPr>
        <w:rPr>
          <w:rFonts w:ascii="Arial" w:hAnsi="Arial"/>
          <w:i/>
          <w:iCs/>
          <w:sz w:val="24"/>
          <w:szCs w:val="24"/>
        </w:rPr>
      </w:pPr>
      <w:r w:rsidRPr="00C74A9B">
        <w:rPr>
          <w:rFonts w:ascii="Arial" w:hAnsi="Arial"/>
          <w:sz w:val="24"/>
          <w:szCs w:val="24"/>
        </w:rPr>
        <w:t>Please complete your details below, then sign and date it and return it to:</w:t>
      </w:r>
    </w:p>
    <w:p w14:paraId="45EC1E44" w14:textId="77777777" w:rsidR="001B24AA" w:rsidRPr="00C74A9B" w:rsidRDefault="00907AE1">
      <w:pPr>
        <w:ind w:left="709"/>
        <w:rPr>
          <w:rFonts w:ascii="Arial" w:hAnsi="Arial"/>
          <w:i/>
          <w:iCs/>
          <w:sz w:val="24"/>
          <w:szCs w:val="24"/>
        </w:rPr>
      </w:pPr>
      <w:r w:rsidRPr="00C74A9B">
        <w:rPr>
          <w:rFonts w:ascii="Arial" w:hAnsi="Arial"/>
          <w:i/>
          <w:iCs/>
          <w:sz w:val="24"/>
          <w:szCs w:val="24"/>
        </w:rPr>
        <w:t>c/- Human Resources,</w:t>
      </w:r>
    </w:p>
    <w:p w14:paraId="0E51F531" w14:textId="15FFE899" w:rsidR="001B24AA" w:rsidRPr="00C74A9B" w:rsidRDefault="00C74A9B">
      <w:pPr>
        <w:ind w:left="709"/>
        <w:rPr>
          <w:rFonts w:ascii="Arial" w:hAnsi="Arial"/>
          <w:i/>
          <w:iCs/>
          <w:sz w:val="24"/>
          <w:szCs w:val="24"/>
        </w:rPr>
      </w:pPr>
      <w:r w:rsidRPr="00C74A9B">
        <w:rPr>
          <w:rFonts w:ascii="Arial" w:hAnsi="Arial"/>
          <w:i/>
          <w:iCs/>
          <w:sz w:val="24"/>
          <w:szCs w:val="24"/>
        </w:rPr>
        <w:t>META</w:t>
      </w:r>
      <w:r w:rsidR="00875871" w:rsidRPr="00C74A9B">
        <w:rPr>
          <w:rFonts w:ascii="Arial" w:hAnsi="Arial"/>
          <w:i/>
          <w:iCs/>
          <w:sz w:val="24"/>
          <w:szCs w:val="24"/>
        </w:rPr>
        <w:t>}</w:t>
      </w:r>
      <w:r w:rsidR="00907AE1" w:rsidRPr="00C74A9B">
        <w:rPr>
          <w:rFonts w:ascii="Arial" w:hAnsi="Arial"/>
          <w:i/>
          <w:iCs/>
          <w:sz w:val="24"/>
          <w:szCs w:val="24"/>
        </w:rPr>
        <w:t>,</w:t>
      </w:r>
    </w:p>
    <w:p w14:paraId="79380E26" w14:textId="6C434926" w:rsidR="001B24AA" w:rsidRPr="00C74A9B" w:rsidRDefault="00C74A9B">
      <w:pPr>
        <w:ind w:left="709"/>
        <w:rPr>
          <w:rFonts w:ascii="Arial" w:hAnsi="Arial"/>
          <w:sz w:val="24"/>
          <w:szCs w:val="24"/>
        </w:rPr>
      </w:pPr>
      <w:r w:rsidRPr="00C74A9B">
        <w:rPr>
          <w:rFonts w:ascii="Arial" w:hAnsi="Arial"/>
          <w:i/>
          <w:iCs/>
          <w:sz w:val="24"/>
          <w:szCs w:val="24"/>
        </w:rPr>
        <w:t>{ADDRESS</w:t>
      </w:r>
      <w:r w:rsidR="00875871" w:rsidRPr="00C74A9B">
        <w:rPr>
          <w:rFonts w:ascii="Arial" w:hAnsi="Arial"/>
          <w:i/>
          <w:iCs/>
          <w:sz w:val="24"/>
          <w:szCs w:val="24"/>
        </w:rPr>
        <w:t>}</w:t>
      </w:r>
      <w:r>
        <w:rPr>
          <w:rFonts w:ascii="Arial" w:hAnsi="Arial"/>
          <w:i/>
          <w:iCs/>
          <w:sz w:val="24"/>
          <w:szCs w:val="24"/>
        </w:rPr>
        <w:t>,</w:t>
      </w:r>
      <w:r w:rsidR="00907AE1" w:rsidRPr="00C74A9B">
        <w:rPr>
          <w:rFonts w:ascii="Arial" w:hAnsi="Arial"/>
          <w:i/>
          <w:iCs/>
          <w:sz w:val="24"/>
          <w:szCs w:val="24"/>
        </w:rPr>
        <w:t xml:space="preserve"> </w:t>
      </w:r>
      <w:r w:rsidRPr="00C74A9B">
        <w:rPr>
          <w:rFonts w:ascii="Arial" w:hAnsi="Arial"/>
          <w:i/>
          <w:iCs/>
          <w:sz w:val="24"/>
          <w:szCs w:val="24"/>
        </w:rPr>
        <w:t>{CITY STATE ZIP</w:t>
      </w:r>
      <w:r w:rsidR="00875871" w:rsidRPr="00C74A9B">
        <w:rPr>
          <w:rFonts w:ascii="Arial" w:hAnsi="Arial"/>
          <w:i/>
          <w:iCs/>
          <w:sz w:val="24"/>
          <w:szCs w:val="24"/>
        </w:rPr>
        <w:t>}</w:t>
      </w:r>
    </w:p>
    <w:p w14:paraId="7683AE3B" w14:textId="33E3DBCC" w:rsidR="001B24AA" w:rsidRPr="00C74A9B" w:rsidRDefault="00907AE1">
      <w:pPr>
        <w:rPr>
          <w:rFonts w:ascii="Arial" w:hAnsi="Arial"/>
          <w:sz w:val="24"/>
          <w:szCs w:val="24"/>
        </w:rPr>
      </w:pPr>
      <w:r w:rsidRPr="00C74A9B">
        <w:rPr>
          <w:rFonts w:ascii="Arial" w:hAnsi="Arial"/>
          <w:sz w:val="24"/>
          <w:szCs w:val="24"/>
        </w:rPr>
        <w:t xml:space="preserve">by the following date: </w:t>
      </w:r>
      <w:r w:rsidR="00C74A9B" w:rsidRPr="00C74A9B">
        <w:rPr>
          <w:rFonts w:ascii="Arial" w:hAnsi="Arial"/>
          <w:i/>
          <w:iCs/>
          <w:sz w:val="24"/>
          <w:szCs w:val="24"/>
        </w:rPr>
        <w:t>{EXPIRATION DATE</w:t>
      </w:r>
      <w:r w:rsidR="00875871" w:rsidRPr="00C74A9B">
        <w:rPr>
          <w:rFonts w:ascii="Arial" w:hAnsi="Arial"/>
          <w:i/>
          <w:iCs/>
          <w:sz w:val="24"/>
          <w:szCs w:val="24"/>
        </w:rPr>
        <w:t>}</w:t>
      </w:r>
      <w:r w:rsidRPr="00C74A9B">
        <w:rPr>
          <w:rFonts w:ascii="Arial" w:hAnsi="Arial"/>
          <w:sz w:val="24"/>
          <w:szCs w:val="24"/>
        </w:rPr>
        <w:t>.</w:t>
      </w:r>
    </w:p>
    <w:p w14:paraId="34BFF2F6" w14:textId="77777777" w:rsidR="001B24AA" w:rsidRPr="00C74A9B" w:rsidRDefault="001B24AA">
      <w:pPr>
        <w:rPr>
          <w:rFonts w:ascii="Arial" w:hAnsi="Arial"/>
          <w:sz w:val="24"/>
          <w:szCs w:val="24"/>
        </w:rPr>
      </w:pPr>
    </w:p>
    <w:p w14:paraId="42D8A600" w14:textId="77777777" w:rsidR="001B24AA" w:rsidRPr="00C74A9B" w:rsidRDefault="001B24AA">
      <w:pPr>
        <w:rPr>
          <w:rFonts w:ascii="Arial" w:hAnsi="Arial"/>
          <w:sz w:val="24"/>
          <w:szCs w:val="24"/>
        </w:rPr>
      </w:pPr>
    </w:p>
    <w:p w14:paraId="0C6537A7" w14:textId="5B7CA4F2" w:rsidR="001B24AA" w:rsidRPr="00C74A9B" w:rsidRDefault="00907AE1">
      <w:pPr>
        <w:rPr>
          <w:rFonts w:ascii="Arial" w:hAnsi="Arial"/>
          <w:sz w:val="24"/>
          <w:szCs w:val="24"/>
        </w:rPr>
      </w:pPr>
      <w:bookmarkStart w:id="3" w:name="OLE_LINK8"/>
      <w:bookmarkStart w:id="4" w:name="OLE_LINK9"/>
      <w:r w:rsidRPr="00C74A9B">
        <w:rPr>
          <w:rFonts w:ascii="Arial" w:hAnsi="Arial"/>
          <w:b/>
          <w:bCs/>
          <w:sz w:val="24"/>
          <w:szCs w:val="24"/>
        </w:rPr>
        <w:t xml:space="preserve">This employment agreement is between </w:t>
      </w:r>
      <w:r w:rsidR="00C74A9B" w:rsidRPr="00C74A9B">
        <w:rPr>
          <w:rFonts w:ascii="Arial" w:hAnsi="Arial"/>
          <w:b/>
          <w:bCs/>
          <w:sz w:val="24"/>
          <w:szCs w:val="24"/>
        </w:rPr>
        <w:t>META</w:t>
      </w:r>
      <w:r w:rsidRPr="00C74A9B">
        <w:rPr>
          <w:rFonts w:ascii="Arial" w:hAnsi="Arial"/>
          <w:b/>
          <w:bCs/>
          <w:sz w:val="24"/>
          <w:szCs w:val="24"/>
        </w:rPr>
        <w:t xml:space="preserve"> (Company) and </w:t>
      </w:r>
      <w:r w:rsidR="00C74A9B" w:rsidRPr="00C74A9B">
        <w:rPr>
          <w:rFonts w:ascii="Arial" w:hAnsi="Arial"/>
          <w:b/>
          <w:bCs/>
          <w:sz w:val="24"/>
          <w:szCs w:val="24"/>
        </w:rPr>
        <w:t>{CANDIDATE FULL NAME</w:t>
      </w:r>
      <w:r w:rsidR="00875871" w:rsidRPr="00C74A9B">
        <w:rPr>
          <w:rFonts w:ascii="Arial" w:hAnsi="Arial"/>
          <w:b/>
          <w:bCs/>
          <w:sz w:val="24"/>
          <w:szCs w:val="24"/>
        </w:rPr>
        <w:t>}</w:t>
      </w:r>
      <w:r w:rsidRPr="00C74A9B">
        <w:rPr>
          <w:rFonts w:ascii="Arial" w:hAnsi="Arial"/>
          <w:b/>
          <w:bCs/>
          <w:sz w:val="24"/>
          <w:szCs w:val="24"/>
        </w:rPr>
        <w:t xml:space="preserve"> (Employee).</w:t>
      </w:r>
    </w:p>
    <w:bookmarkEnd w:id="3"/>
    <w:bookmarkEnd w:id="4"/>
    <w:p w14:paraId="2214B97E" w14:textId="77777777" w:rsidR="001B24AA" w:rsidRPr="00C74A9B" w:rsidRDefault="001B24AA">
      <w:pPr>
        <w:rPr>
          <w:rFonts w:ascii="Arial" w:hAnsi="Arial"/>
          <w:sz w:val="24"/>
          <w:szCs w:val="24"/>
        </w:rPr>
      </w:pPr>
    </w:p>
    <w:p w14:paraId="101CD69E" w14:textId="77777777" w:rsidR="001B24AA" w:rsidRPr="00C74A9B" w:rsidRDefault="00907AE1">
      <w:pPr>
        <w:rPr>
          <w:rFonts w:ascii="Arial" w:eastAsia="TTE1DDFC40t00" w:hAnsi="Arial" w:cs="TTE1DDFC40t00"/>
          <w:color w:val="000000"/>
          <w:sz w:val="24"/>
          <w:szCs w:val="24"/>
        </w:rPr>
      </w:pPr>
      <w:r w:rsidRPr="00C74A9B">
        <w:rPr>
          <w:rFonts w:ascii="Arial" w:hAnsi="Arial"/>
          <w:sz w:val="24"/>
          <w:szCs w:val="24"/>
        </w:rPr>
        <w:t>For good consideration, the (Company) employs the (Employee) on the following terms and conditions.</w:t>
      </w:r>
    </w:p>
    <w:p w14:paraId="3D621595" w14:textId="77777777" w:rsidR="001B24AA" w:rsidRPr="00C74A9B" w:rsidRDefault="001B24AA">
      <w:pPr>
        <w:rPr>
          <w:rFonts w:ascii="Arial" w:eastAsia="TTE1DDFC40t00" w:hAnsi="Arial" w:cs="TTE1DDFC40t00"/>
          <w:color w:val="000000"/>
          <w:sz w:val="24"/>
          <w:szCs w:val="24"/>
        </w:rPr>
      </w:pPr>
    </w:p>
    <w:p w14:paraId="76E2D915" w14:textId="77777777" w:rsidR="001B24AA" w:rsidRPr="00C74A9B" w:rsidRDefault="00907AE1">
      <w:pPr>
        <w:numPr>
          <w:ilvl w:val="0"/>
          <w:numId w:val="1"/>
        </w:numPr>
        <w:rPr>
          <w:rFonts w:ascii="Arial" w:eastAsia="TTE1DDFC40t00" w:hAnsi="Arial" w:cs="TTE1DDFC40t00"/>
          <w:color w:val="000000"/>
          <w:sz w:val="24"/>
          <w:szCs w:val="24"/>
        </w:rPr>
      </w:pPr>
      <w:r w:rsidRPr="00C74A9B">
        <w:rPr>
          <w:rFonts w:ascii="Arial" w:eastAsia="TTE1DDFC40t00" w:hAnsi="Arial" w:cs="TTE1DDFC40t00"/>
          <w:color w:val="000000"/>
          <w:sz w:val="24"/>
          <w:szCs w:val="24"/>
        </w:rPr>
        <w:t>Employer</w:t>
      </w:r>
    </w:p>
    <w:p w14:paraId="77AEE04E" w14:textId="77777777" w:rsidR="001B24AA" w:rsidRPr="00C74A9B" w:rsidRDefault="001B24AA">
      <w:pPr>
        <w:rPr>
          <w:rFonts w:ascii="Arial" w:eastAsia="TTE1DDFC40t00" w:hAnsi="Arial" w:cs="TTE1DDFC40t00"/>
          <w:color w:val="000000"/>
          <w:sz w:val="24"/>
          <w:szCs w:val="24"/>
        </w:rPr>
      </w:pPr>
    </w:p>
    <w:p w14:paraId="0ADFFCE9" w14:textId="7D373FA9" w:rsidR="001B24AA" w:rsidRPr="00C74A9B" w:rsidRDefault="00907AE1" w:rsidP="00875871">
      <w:pPr>
        <w:outlineLvl w:val="0"/>
        <w:rPr>
          <w:rFonts w:ascii="Arial" w:eastAsia="TTE1DDFC40t00" w:hAnsi="Arial" w:cs="TTE1DDFC40t00"/>
          <w:sz w:val="24"/>
          <w:szCs w:val="24"/>
        </w:rPr>
      </w:pPr>
      <w:r w:rsidRPr="00C74A9B">
        <w:rPr>
          <w:rFonts w:ascii="Arial" w:eastAsia="TTE1DDFC40t00" w:hAnsi="Arial" w:cs="TTE1DDFC40t00"/>
          <w:color w:val="000000"/>
          <w:sz w:val="24"/>
          <w:szCs w:val="24"/>
        </w:rPr>
        <w:t xml:space="preserve">Your employer is </w:t>
      </w:r>
      <w:r w:rsidR="00C74A9B" w:rsidRPr="00C74A9B">
        <w:rPr>
          <w:rFonts w:ascii="Arial" w:eastAsia="TTE1DDFC40t00" w:hAnsi="Arial" w:cs="TTE1DDFC40t00"/>
          <w:color w:val="000000"/>
          <w:sz w:val="24"/>
          <w:szCs w:val="24"/>
        </w:rPr>
        <w:t>META</w:t>
      </w:r>
    </w:p>
    <w:p w14:paraId="4DF631C3" w14:textId="77777777" w:rsidR="001B24AA" w:rsidRPr="00C74A9B" w:rsidRDefault="001B24AA">
      <w:pPr>
        <w:rPr>
          <w:rFonts w:ascii="Arial" w:eastAsia="TTE1DDFC40t00" w:hAnsi="Arial" w:cs="TTE1DDFC40t00"/>
          <w:sz w:val="24"/>
          <w:szCs w:val="24"/>
        </w:rPr>
      </w:pPr>
    </w:p>
    <w:p w14:paraId="78DFEBBD" w14:textId="77777777" w:rsidR="001B24AA" w:rsidRPr="00C74A9B" w:rsidRDefault="00907AE1">
      <w:pPr>
        <w:numPr>
          <w:ilvl w:val="0"/>
          <w:numId w:val="1"/>
        </w:numPr>
        <w:rPr>
          <w:rFonts w:ascii="Arial" w:eastAsia="TTE1DDFC40t00" w:hAnsi="Arial" w:cs="TTE1DDFC40t00"/>
          <w:color w:val="000000"/>
          <w:sz w:val="24"/>
          <w:szCs w:val="24"/>
        </w:rPr>
      </w:pPr>
      <w:r w:rsidRPr="00C74A9B">
        <w:rPr>
          <w:rFonts w:ascii="Arial" w:eastAsia="TTE1DDFC40t00" w:hAnsi="Arial" w:cs="TTE1DDFC40t00"/>
          <w:color w:val="000000"/>
          <w:sz w:val="24"/>
          <w:szCs w:val="24"/>
        </w:rPr>
        <w:t>Position Title</w:t>
      </w:r>
    </w:p>
    <w:p w14:paraId="4163B310" w14:textId="77777777" w:rsidR="001B24AA" w:rsidRPr="00C74A9B" w:rsidRDefault="001B24AA">
      <w:pPr>
        <w:rPr>
          <w:rFonts w:ascii="Arial" w:eastAsia="TTE1DDFC40t00" w:hAnsi="Arial" w:cs="TTE1DDFC40t00"/>
          <w:color w:val="000000"/>
          <w:sz w:val="24"/>
          <w:szCs w:val="24"/>
        </w:rPr>
      </w:pPr>
    </w:p>
    <w:p w14:paraId="28D93AF7" w14:textId="16D7F408" w:rsidR="001B24AA" w:rsidRPr="00C74A9B" w:rsidRDefault="00907AE1" w:rsidP="00875871">
      <w:pPr>
        <w:outlineLvl w:val="0"/>
        <w:rPr>
          <w:rFonts w:ascii="Arial" w:eastAsia="TTE1DDFC40t00" w:hAnsi="Arial" w:cs="TTE1DDFC40t00"/>
          <w:sz w:val="24"/>
          <w:szCs w:val="24"/>
        </w:rPr>
      </w:pPr>
      <w:r w:rsidRPr="00C74A9B">
        <w:rPr>
          <w:rFonts w:ascii="Arial" w:eastAsia="TTE1DDFC40t00" w:hAnsi="Arial" w:cs="TTE1DDFC40t00"/>
          <w:sz w:val="24"/>
          <w:szCs w:val="24"/>
        </w:rPr>
        <w:t xml:space="preserve">Your current Position Title is </w:t>
      </w:r>
      <w:r w:rsidR="00C74A9B" w:rsidRPr="00C74A9B">
        <w:rPr>
          <w:rFonts w:ascii="Arial" w:eastAsia="TTE1DDFC40t00" w:hAnsi="Arial" w:cs="TTE1DDFC40t00"/>
          <w:sz w:val="24"/>
          <w:szCs w:val="24"/>
        </w:rPr>
        <w:t>{</w:t>
      </w:r>
      <w:r w:rsidR="00C74A9B">
        <w:rPr>
          <w:rFonts w:ascii="Arial" w:eastAsia="TTE1DDFC40t00" w:hAnsi="Arial" w:cs="TTE1DDFC40t00"/>
          <w:sz w:val="24"/>
          <w:szCs w:val="24"/>
        </w:rPr>
        <w:t>POSITION TITLE</w:t>
      </w:r>
      <w:r w:rsidR="00875871" w:rsidRPr="00C74A9B">
        <w:rPr>
          <w:rFonts w:ascii="Arial" w:eastAsia="TTE1DDFC40t00" w:hAnsi="Arial" w:cs="TTE1DDFC40t00"/>
          <w:sz w:val="24"/>
          <w:szCs w:val="24"/>
        </w:rPr>
        <w:t>}</w:t>
      </w:r>
      <w:r w:rsidRPr="00C74A9B">
        <w:rPr>
          <w:rFonts w:ascii="Arial" w:eastAsia="TTE1DDFC40t00" w:hAnsi="Arial" w:cs="TTE1DDFC40t00"/>
          <w:sz w:val="24"/>
          <w:szCs w:val="24"/>
        </w:rPr>
        <w:t>.</w:t>
      </w:r>
    </w:p>
    <w:p w14:paraId="30B7DA84" w14:textId="77777777" w:rsidR="001B24AA" w:rsidRPr="00C74A9B" w:rsidRDefault="001B24AA">
      <w:pPr>
        <w:rPr>
          <w:rFonts w:ascii="Arial" w:eastAsia="TTE1DDFC40t00" w:hAnsi="Arial" w:cs="TTE1DDFC40t00"/>
          <w:sz w:val="24"/>
          <w:szCs w:val="24"/>
        </w:rPr>
      </w:pPr>
    </w:p>
    <w:p w14:paraId="6EC2353A" w14:textId="77777777" w:rsidR="001B24AA" w:rsidRPr="00C74A9B" w:rsidRDefault="00907AE1">
      <w:pPr>
        <w:numPr>
          <w:ilvl w:val="0"/>
          <w:numId w:val="1"/>
        </w:numPr>
        <w:rPr>
          <w:rFonts w:ascii="Arial" w:eastAsia="TTE1DDFC40t00" w:hAnsi="Arial" w:cs="TTE1DDFC40t00"/>
          <w:color w:val="000000"/>
          <w:sz w:val="24"/>
          <w:szCs w:val="24"/>
        </w:rPr>
      </w:pPr>
      <w:r w:rsidRPr="00C74A9B">
        <w:rPr>
          <w:rFonts w:ascii="Arial" w:eastAsia="TTE1DDFC40t00" w:hAnsi="Arial" w:cs="TTE1DDFC40t00"/>
          <w:color w:val="000000"/>
          <w:sz w:val="24"/>
          <w:szCs w:val="24"/>
        </w:rPr>
        <w:t>Internal Reporting</w:t>
      </w:r>
    </w:p>
    <w:p w14:paraId="2B80F07A" w14:textId="77777777" w:rsidR="001B24AA" w:rsidRPr="00C74A9B" w:rsidRDefault="001B24AA">
      <w:pPr>
        <w:rPr>
          <w:rFonts w:ascii="Arial" w:eastAsia="TTE1DDFC40t00" w:hAnsi="Arial" w:cs="TTE1DDFC40t00"/>
          <w:color w:val="000000"/>
          <w:sz w:val="24"/>
          <w:szCs w:val="24"/>
        </w:rPr>
      </w:pPr>
    </w:p>
    <w:p w14:paraId="0C963C49" w14:textId="00149681" w:rsidR="001B24AA" w:rsidRPr="00C74A9B" w:rsidRDefault="00907AE1" w:rsidP="00875871">
      <w:pPr>
        <w:outlineLvl w:val="0"/>
        <w:rPr>
          <w:rFonts w:ascii="Arial" w:eastAsia="TTE1DDFC40t00" w:hAnsi="Arial" w:cs="TTE1DDFC40t00"/>
          <w:color w:val="000000"/>
          <w:sz w:val="24"/>
          <w:szCs w:val="24"/>
        </w:rPr>
      </w:pPr>
      <w:r w:rsidRPr="00C74A9B">
        <w:rPr>
          <w:rFonts w:ascii="Arial" w:hAnsi="Arial"/>
          <w:sz w:val="24"/>
          <w:szCs w:val="24"/>
        </w:rPr>
        <w:t xml:space="preserve">You will report to </w:t>
      </w:r>
      <w:r w:rsidR="00C74A9B" w:rsidRPr="00C74A9B">
        <w:rPr>
          <w:rFonts w:ascii="Arial" w:hAnsi="Arial"/>
          <w:sz w:val="24"/>
          <w:szCs w:val="24"/>
        </w:rPr>
        <w:t>{</w:t>
      </w:r>
      <w:r w:rsidR="00C74A9B">
        <w:rPr>
          <w:rFonts w:ascii="Arial" w:hAnsi="Arial"/>
          <w:sz w:val="24"/>
          <w:szCs w:val="24"/>
        </w:rPr>
        <w:t>REPORTS TO FULL NAME</w:t>
      </w:r>
      <w:r w:rsidR="00875871" w:rsidRPr="00C74A9B">
        <w:rPr>
          <w:rFonts w:ascii="Arial" w:hAnsi="Arial"/>
          <w:sz w:val="24"/>
          <w:szCs w:val="24"/>
        </w:rPr>
        <w:t>}</w:t>
      </w:r>
      <w:r w:rsidRPr="00C74A9B">
        <w:rPr>
          <w:rFonts w:ascii="Arial" w:hAnsi="Arial"/>
          <w:sz w:val="24"/>
          <w:szCs w:val="24"/>
        </w:rPr>
        <w:t>.</w:t>
      </w:r>
    </w:p>
    <w:p w14:paraId="7A936654" w14:textId="77777777" w:rsidR="001B24AA" w:rsidRPr="00C74A9B" w:rsidRDefault="001B24AA">
      <w:pPr>
        <w:rPr>
          <w:rFonts w:ascii="Arial" w:eastAsia="TTE1DDFC40t00" w:hAnsi="Arial" w:cs="TTE1DDFC40t00"/>
          <w:color w:val="000000"/>
          <w:sz w:val="24"/>
          <w:szCs w:val="24"/>
        </w:rPr>
      </w:pPr>
    </w:p>
    <w:p w14:paraId="660C6344" w14:textId="77777777" w:rsidR="001B24AA" w:rsidRPr="00C74A9B" w:rsidRDefault="00907AE1">
      <w:pPr>
        <w:numPr>
          <w:ilvl w:val="0"/>
          <w:numId w:val="1"/>
        </w:numPr>
        <w:rPr>
          <w:rFonts w:ascii="Arial" w:hAnsi="Arial"/>
          <w:sz w:val="24"/>
          <w:szCs w:val="24"/>
        </w:rPr>
      </w:pPr>
      <w:r w:rsidRPr="00C74A9B">
        <w:rPr>
          <w:rFonts w:ascii="Arial" w:hAnsi="Arial"/>
          <w:sz w:val="24"/>
          <w:szCs w:val="24"/>
        </w:rPr>
        <w:t>Location of Position</w:t>
      </w:r>
    </w:p>
    <w:p w14:paraId="0449194C" w14:textId="77777777" w:rsidR="001B24AA" w:rsidRPr="00C74A9B" w:rsidRDefault="001B24AA">
      <w:pPr>
        <w:rPr>
          <w:rFonts w:ascii="Arial" w:hAnsi="Arial"/>
          <w:sz w:val="24"/>
          <w:szCs w:val="24"/>
        </w:rPr>
      </w:pPr>
    </w:p>
    <w:p w14:paraId="035C3A2D" w14:textId="66108F8A" w:rsidR="001B24AA" w:rsidRPr="00C74A9B" w:rsidRDefault="00907AE1" w:rsidP="00875871">
      <w:pPr>
        <w:outlineLvl w:val="0"/>
        <w:rPr>
          <w:rFonts w:ascii="Arial" w:hAnsi="Arial"/>
          <w:sz w:val="24"/>
          <w:szCs w:val="24"/>
        </w:rPr>
      </w:pPr>
      <w:r w:rsidRPr="00C74A9B">
        <w:rPr>
          <w:rFonts w:ascii="Arial" w:eastAsia="TTE1DDFC40t00" w:hAnsi="Arial" w:cs="TTE1DDFC40t00"/>
          <w:sz w:val="24"/>
          <w:szCs w:val="24"/>
        </w:rPr>
        <w:t xml:space="preserve">Your current </w:t>
      </w:r>
      <w:r w:rsidRPr="00C74A9B">
        <w:rPr>
          <w:rFonts w:ascii="Arial" w:hAnsi="Arial"/>
          <w:sz w:val="24"/>
          <w:szCs w:val="24"/>
        </w:rPr>
        <w:t xml:space="preserve">location </w:t>
      </w:r>
      <w:r w:rsidRPr="00C74A9B">
        <w:rPr>
          <w:rFonts w:ascii="Arial" w:eastAsia="TTE1DDFC40t00" w:hAnsi="Arial" w:cs="TTE1DDFC40t00"/>
          <w:sz w:val="24"/>
          <w:szCs w:val="24"/>
        </w:rPr>
        <w:t xml:space="preserve">is </w:t>
      </w:r>
      <w:r w:rsidR="00C74A9B" w:rsidRPr="00C74A9B">
        <w:rPr>
          <w:rFonts w:ascii="Arial" w:eastAsia="TTE1DDFC40t00" w:hAnsi="Arial" w:cs="TTE1DDFC40t00"/>
          <w:sz w:val="24"/>
          <w:szCs w:val="24"/>
        </w:rPr>
        <w:t>{</w:t>
      </w:r>
      <w:r w:rsidR="00C74A9B">
        <w:rPr>
          <w:rFonts w:ascii="Arial" w:eastAsia="TTE1DDFC40t00" w:hAnsi="Arial" w:cs="TTE1DDFC40t00"/>
          <w:sz w:val="24"/>
          <w:szCs w:val="24"/>
        </w:rPr>
        <w:t>OFFICE LOCATION</w:t>
      </w:r>
      <w:r w:rsidR="00875871" w:rsidRPr="00C74A9B">
        <w:rPr>
          <w:rFonts w:ascii="Arial" w:eastAsia="TTE1DDFC40t00" w:hAnsi="Arial" w:cs="TTE1DDFC40t00"/>
          <w:sz w:val="24"/>
          <w:szCs w:val="24"/>
        </w:rPr>
        <w:t>}</w:t>
      </w:r>
      <w:r w:rsidRPr="00C74A9B">
        <w:rPr>
          <w:rFonts w:ascii="Arial" w:eastAsia="TTE1DDFC40t00" w:hAnsi="Arial" w:cs="TTE1DDFC40t00"/>
          <w:sz w:val="24"/>
          <w:szCs w:val="24"/>
        </w:rPr>
        <w:t>.</w:t>
      </w:r>
    </w:p>
    <w:p w14:paraId="0430815B" w14:textId="77777777" w:rsidR="001B24AA" w:rsidRPr="00C74A9B" w:rsidRDefault="001B24AA">
      <w:pPr>
        <w:rPr>
          <w:rFonts w:ascii="Arial" w:hAnsi="Arial"/>
          <w:sz w:val="24"/>
          <w:szCs w:val="24"/>
        </w:rPr>
      </w:pPr>
    </w:p>
    <w:p w14:paraId="53DF2B97" w14:textId="77777777" w:rsidR="001B24AA" w:rsidRPr="00C74A9B" w:rsidRDefault="001B24AA">
      <w:pPr>
        <w:rPr>
          <w:rFonts w:ascii="Arial" w:hAnsi="Arial"/>
          <w:sz w:val="24"/>
          <w:szCs w:val="24"/>
        </w:rPr>
      </w:pPr>
    </w:p>
    <w:p w14:paraId="33982E27" w14:textId="77777777" w:rsidR="001B24AA" w:rsidRPr="00C74A9B" w:rsidRDefault="00907AE1">
      <w:pPr>
        <w:pageBreakBefore/>
        <w:numPr>
          <w:ilvl w:val="0"/>
          <w:numId w:val="1"/>
        </w:numPr>
        <w:rPr>
          <w:rFonts w:ascii="Arial" w:eastAsia="TTE1DDFC40t00" w:hAnsi="Arial" w:cs="TTE1DDFC40t00"/>
          <w:color w:val="000000"/>
          <w:sz w:val="24"/>
          <w:szCs w:val="24"/>
        </w:rPr>
      </w:pPr>
      <w:r w:rsidRPr="00C74A9B">
        <w:rPr>
          <w:rFonts w:ascii="Arial" w:hAnsi="Arial"/>
          <w:sz w:val="24"/>
          <w:szCs w:val="24"/>
        </w:rPr>
        <w:lastRenderedPageBreak/>
        <w:t>Salary and Benefits</w:t>
      </w:r>
    </w:p>
    <w:p w14:paraId="702F5007" w14:textId="77777777" w:rsidR="001B24AA" w:rsidRPr="00C74A9B" w:rsidRDefault="001B24AA">
      <w:pPr>
        <w:rPr>
          <w:rFonts w:ascii="Arial" w:eastAsia="TTE1DDFC40t00" w:hAnsi="Arial" w:cs="TTE1DDFC40t00"/>
          <w:color w:val="000000"/>
          <w:sz w:val="24"/>
          <w:szCs w:val="24"/>
        </w:rPr>
      </w:pPr>
    </w:p>
    <w:p w14:paraId="621E0FC8" w14:textId="038C541E" w:rsidR="001B24AA" w:rsidRPr="00C74A9B" w:rsidRDefault="00907AE1">
      <w:pPr>
        <w:rPr>
          <w:rFonts w:ascii="Arial" w:hAnsi="Arial"/>
          <w:sz w:val="24"/>
          <w:szCs w:val="24"/>
        </w:rPr>
      </w:pPr>
      <w:r w:rsidRPr="00C74A9B">
        <w:rPr>
          <w:rFonts w:ascii="Arial" w:eastAsia="TTE1DDFC40t00" w:hAnsi="Arial" w:cs="TTE1DDFC40t00"/>
          <w:sz w:val="24"/>
          <w:szCs w:val="24"/>
        </w:rPr>
        <w:t xml:space="preserve">Your current </w:t>
      </w:r>
      <w:r w:rsidRPr="00C74A9B">
        <w:rPr>
          <w:rFonts w:ascii="Arial" w:hAnsi="Arial"/>
          <w:sz w:val="24"/>
          <w:szCs w:val="24"/>
        </w:rPr>
        <w:t xml:space="preserve">remuneration </w:t>
      </w:r>
      <w:r w:rsidRPr="00C74A9B">
        <w:rPr>
          <w:rFonts w:ascii="Arial" w:eastAsia="TTE1DDFC40t00" w:hAnsi="Arial" w:cs="TTE1DDFC40t00"/>
          <w:sz w:val="24"/>
          <w:szCs w:val="24"/>
        </w:rPr>
        <w:t>is $</w:t>
      </w:r>
      <w:r w:rsidR="00C74A9B" w:rsidRPr="00C74A9B">
        <w:rPr>
          <w:rFonts w:ascii="Arial" w:eastAsia="TTE1DDFC40t00" w:hAnsi="Arial" w:cs="TTE1DDFC40t00"/>
          <w:sz w:val="24"/>
          <w:szCs w:val="24"/>
        </w:rPr>
        <w:t>{</w:t>
      </w:r>
      <w:r w:rsidR="00C74A9B">
        <w:rPr>
          <w:rFonts w:ascii="Arial" w:eastAsia="TTE1DDFC40t00" w:hAnsi="Arial" w:cs="TTE1DDFC40t00"/>
          <w:sz w:val="24"/>
          <w:szCs w:val="24"/>
        </w:rPr>
        <w:t>PER-YEAR PAY</w:t>
      </w:r>
      <w:r w:rsidR="00875871" w:rsidRPr="00C74A9B">
        <w:rPr>
          <w:rFonts w:ascii="Arial" w:eastAsia="TTE1DDFC40t00" w:hAnsi="Arial" w:cs="TTE1DDFC40t00"/>
          <w:sz w:val="24"/>
          <w:szCs w:val="24"/>
        </w:rPr>
        <w:t>}</w:t>
      </w:r>
      <w:r w:rsidRPr="00C74A9B">
        <w:rPr>
          <w:rFonts w:ascii="Arial" w:eastAsia="TTE1DDFC40t00" w:hAnsi="Arial" w:cs="TTE1DDFC40t00"/>
          <w:sz w:val="24"/>
          <w:szCs w:val="24"/>
        </w:rPr>
        <w:t xml:space="preserve"> per annum, plus the Company Superannuation Guarantee Charge.</w:t>
      </w:r>
    </w:p>
    <w:p w14:paraId="36505395" w14:textId="77777777" w:rsidR="001B24AA" w:rsidRPr="00C74A9B" w:rsidRDefault="00907AE1">
      <w:pPr>
        <w:rPr>
          <w:rFonts w:ascii="Arial" w:hAnsi="Arial"/>
          <w:sz w:val="24"/>
          <w:szCs w:val="24"/>
        </w:rPr>
      </w:pPr>
      <w:r w:rsidRPr="00C74A9B">
        <w:rPr>
          <w:rFonts w:ascii="Arial" w:hAnsi="Arial"/>
          <w:sz w:val="24"/>
          <w:szCs w:val="24"/>
        </w:rPr>
        <w:t>Payment will be made directly into your nominated bank account.</w:t>
      </w:r>
    </w:p>
    <w:p w14:paraId="42A3527F" w14:textId="77777777" w:rsidR="001B24AA" w:rsidRPr="00C74A9B" w:rsidRDefault="001B24AA">
      <w:pPr>
        <w:rPr>
          <w:rFonts w:ascii="Arial" w:hAnsi="Arial"/>
          <w:sz w:val="24"/>
          <w:szCs w:val="24"/>
        </w:rPr>
      </w:pPr>
    </w:p>
    <w:p w14:paraId="0EA0A409" w14:textId="77777777" w:rsidR="001B24AA" w:rsidRPr="00C74A9B" w:rsidRDefault="00907AE1">
      <w:pPr>
        <w:numPr>
          <w:ilvl w:val="0"/>
          <w:numId w:val="1"/>
        </w:numPr>
        <w:rPr>
          <w:rFonts w:ascii="Arial" w:hAnsi="Arial"/>
          <w:sz w:val="24"/>
          <w:szCs w:val="24"/>
        </w:rPr>
      </w:pPr>
      <w:r w:rsidRPr="00C74A9B">
        <w:rPr>
          <w:rFonts w:ascii="Arial" w:hAnsi="Arial"/>
          <w:sz w:val="24"/>
          <w:szCs w:val="24"/>
        </w:rPr>
        <w:t>Salary payments</w:t>
      </w:r>
    </w:p>
    <w:p w14:paraId="43C1B533" w14:textId="77777777" w:rsidR="001B24AA" w:rsidRPr="00C74A9B" w:rsidRDefault="001B24AA">
      <w:pPr>
        <w:rPr>
          <w:rFonts w:ascii="Arial" w:hAnsi="Arial"/>
          <w:sz w:val="24"/>
          <w:szCs w:val="24"/>
        </w:rPr>
      </w:pPr>
    </w:p>
    <w:p w14:paraId="79514DC0" w14:textId="38A83002" w:rsidR="001B24AA" w:rsidRPr="00C74A9B" w:rsidRDefault="00907AE1">
      <w:pPr>
        <w:rPr>
          <w:rFonts w:ascii="Arial" w:hAnsi="Arial"/>
          <w:sz w:val="24"/>
          <w:szCs w:val="24"/>
        </w:rPr>
      </w:pPr>
      <w:r w:rsidRPr="00C74A9B">
        <w:rPr>
          <w:rFonts w:ascii="Arial" w:hAnsi="Arial"/>
          <w:sz w:val="24"/>
          <w:szCs w:val="24"/>
        </w:rPr>
        <w:t>Payment is made</w:t>
      </w:r>
      <w:r w:rsidR="00C74A9B">
        <w:rPr>
          <w:rFonts w:ascii="Arial" w:hAnsi="Arial"/>
          <w:sz w:val="24"/>
          <w:szCs w:val="24"/>
        </w:rPr>
        <w:t xml:space="preserve"> every month. </w:t>
      </w:r>
      <w:r w:rsidRPr="00C74A9B">
        <w:rPr>
          <w:rFonts w:ascii="Arial" w:hAnsi="Arial"/>
          <w:sz w:val="24"/>
          <w:szCs w:val="24"/>
        </w:rPr>
        <w:t xml:space="preserve">The first payment will be on </w:t>
      </w:r>
      <w:r w:rsidR="00C74A9B" w:rsidRPr="00C74A9B">
        <w:rPr>
          <w:rFonts w:ascii="Arial" w:hAnsi="Arial"/>
          <w:sz w:val="24"/>
          <w:szCs w:val="24"/>
        </w:rPr>
        <w:t>{</w:t>
      </w:r>
      <w:r w:rsidR="00C74A9B">
        <w:rPr>
          <w:rFonts w:ascii="Arial" w:hAnsi="Arial"/>
          <w:sz w:val="24"/>
          <w:szCs w:val="24"/>
        </w:rPr>
        <w:t>START DATE</w:t>
      </w:r>
      <w:r w:rsidR="00875871" w:rsidRPr="00C74A9B">
        <w:rPr>
          <w:rFonts w:ascii="Arial" w:hAnsi="Arial"/>
          <w:sz w:val="24"/>
          <w:szCs w:val="24"/>
        </w:rPr>
        <w:t>}</w:t>
      </w:r>
    </w:p>
    <w:p w14:paraId="3F20B1FD" w14:textId="77777777" w:rsidR="001B24AA" w:rsidRPr="00C74A9B" w:rsidRDefault="001B24AA">
      <w:pPr>
        <w:rPr>
          <w:rFonts w:ascii="Arial" w:hAnsi="Arial"/>
          <w:sz w:val="24"/>
          <w:szCs w:val="24"/>
        </w:rPr>
      </w:pPr>
    </w:p>
    <w:p w14:paraId="64591ED5" w14:textId="77777777" w:rsidR="001B24AA" w:rsidRPr="00C74A9B" w:rsidRDefault="00907AE1">
      <w:pPr>
        <w:rPr>
          <w:rFonts w:ascii="Arial" w:eastAsia="TTE1DDFC40t00" w:hAnsi="Arial" w:cs="TTE1DDFC40t00"/>
          <w:sz w:val="24"/>
          <w:szCs w:val="24"/>
        </w:rPr>
      </w:pPr>
      <w:r w:rsidRPr="00C74A9B">
        <w:rPr>
          <w:rFonts w:ascii="Arial" w:eastAsia="TTE1DDFC40t00" w:hAnsi="Arial" w:cs="TTE1DDFC40t00"/>
          <w:sz w:val="24"/>
          <w:szCs w:val="24"/>
        </w:rPr>
        <w:t xml:space="preserve">The </w:t>
      </w:r>
      <w:r w:rsidRPr="00C74A9B">
        <w:rPr>
          <w:rFonts w:ascii="Arial" w:hAnsi="Arial"/>
          <w:sz w:val="24"/>
          <w:szCs w:val="24"/>
        </w:rPr>
        <w:t xml:space="preserve">Company’s "Superannuation Guarantee Charge" </w:t>
      </w:r>
      <w:r w:rsidRPr="00C74A9B">
        <w:rPr>
          <w:rFonts w:ascii="Arial" w:eastAsia="TTE1DDFC40t00" w:hAnsi="Arial" w:cs="TTE1DDFC40t00"/>
          <w:sz w:val="24"/>
          <w:szCs w:val="24"/>
        </w:rPr>
        <w:t>contribution currently is 9% of the salary quoted above.</w:t>
      </w:r>
    </w:p>
    <w:p w14:paraId="4A00CF1C" w14:textId="77777777" w:rsidR="001B24AA" w:rsidRPr="00C74A9B" w:rsidRDefault="001B24AA">
      <w:pPr>
        <w:rPr>
          <w:rFonts w:ascii="Arial" w:eastAsia="TTE1DDFC40t00" w:hAnsi="Arial" w:cs="TTE1DDFC40t00"/>
          <w:sz w:val="24"/>
          <w:szCs w:val="24"/>
        </w:rPr>
      </w:pPr>
    </w:p>
    <w:p w14:paraId="1C163712" w14:textId="77777777" w:rsidR="001B24AA" w:rsidRPr="00C74A9B" w:rsidRDefault="00907AE1">
      <w:pPr>
        <w:numPr>
          <w:ilvl w:val="0"/>
          <w:numId w:val="1"/>
        </w:numPr>
        <w:rPr>
          <w:rFonts w:ascii="Arial" w:hAnsi="Arial"/>
          <w:sz w:val="24"/>
          <w:szCs w:val="24"/>
        </w:rPr>
      </w:pPr>
      <w:r w:rsidRPr="00C74A9B">
        <w:rPr>
          <w:rFonts w:ascii="Arial" w:hAnsi="Arial"/>
          <w:sz w:val="24"/>
          <w:szCs w:val="24"/>
        </w:rPr>
        <w:t>Annual Leave and Long Service Leave</w:t>
      </w:r>
    </w:p>
    <w:p w14:paraId="1B4B7579" w14:textId="77777777" w:rsidR="001B24AA" w:rsidRPr="00C74A9B" w:rsidRDefault="001B24AA">
      <w:pPr>
        <w:rPr>
          <w:rFonts w:ascii="Arial" w:hAnsi="Arial"/>
          <w:sz w:val="24"/>
          <w:szCs w:val="24"/>
        </w:rPr>
      </w:pPr>
    </w:p>
    <w:p w14:paraId="38E664D2" w14:textId="56B830A1" w:rsidR="001B24AA" w:rsidRPr="00C74A9B" w:rsidRDefault="00907AE1">
      <w:pPr>
        <w:rPr>
          <w:rFonts w:ascii="Arial" w:hAnsi="Arial"/>
          <w:sz w:val="24"/>
          <w:szCs w:val="24"/>
        </w:rPr>
      </w:pPr>
      <w:r w:rsidRPr="00C74A9B">
        <w:rPr>
          <w:rFonts w:ascii="Arial" w:eastAsia="TTE1DDFC40t00" w:hAnsi="Arial" w:cs="TTE1DDFC40t00"/>
          <w:sz w:val="24"/>
          <w:szCs w:val="24"/>
        </w:rPr>
        <w:t xml:space="preserve">Your </w:t>
      </w:r>
      <w:r w:rsidRPr="00C74A9B">
        <w:rPr>
          <w:rFonts w:ascii="Arial" w:hAnsi="Arial"/>
          <w:sz w:val="24"/>
          <w:szCs w:val="24"/>
        </w:rPr>
        <w:t xml:space="preserve">Annual Leave </w:t>
      </w:r>
      <w:r w:rsidRPr="00C74A9B">
        <w:rPr>
          <w:rFonts w:ascii="Arial" w:eastAsia="TTE1DDFC40t00" w:hAnsi="Arial" w:cs="TTE1DDFC40t00"/>
          <w:sz w:val="24"/>
          <w:szCs w:val="24"/>
        </w:rPr>
        <w:t xml:space="preserve">provision is </w:t>
      </w:r>
      <w:r w:rsidR="00C74A9B">
        <w:rPr>
          <w:rFonts w:ascii="Arial" w:eastAsia="TTE1DDFC40t00" w:hAnsi="Arial" w:cs="TTE1DDFC40t00"/>
          <w:sz w:val="24"/>
          <w:szCs w:val="24"/>
        </w:rPr>
        <w:t xml:space="preserve">20 </w:t>
      </w:r>
      <w:r w:rsidRPr="00C74A9B">
        <w:rPr>
          <w:rFonts w:ascii="Arial" w:eastAsia="TTE1DDFC40t00" w:hAnsi="Arial" w:cs="TTE1DDFC40t00"/>
          <w:sz w:val="24"/>
          <w:szCs w:val="24"/>
        </w:rPr>
        <w:t>working days per annum.</w:t>
      </w:r>
    </w:p>
    <w:p w14:paraId="79B6992A" w14:textId="77777777" w:rsidR="001B24AA" w:rsidRPr="00C74A9B" w:rsidRDefault="00907AE1">
      <w:pPr>
        <w:rPr>
          <w:rFonts w:ascii="Arial" w:eastAsia="TTE1DDFC40t00" w:hAnsi="Arial" w:cs="TTE1DDFC40t00"/>
          <w:sz w:val="24"/>
          <w:szCs w:val="24"/>
        </w:rPr>
      </w:pPr>
      <w:r w:rsidRPr="00C74A9B">
        <w:rPr>
          <w:rFonts w:ascii="Arial" w:hAnsi="Arial"/>
          <w:sz w:val="24"/>
          <w:szCs w:val="24"/>
        </w:rPr>
        <w:t>Except by prior arrangement with the Managing Director, annual leave must be taken within six months of the end of the year in which it accrued.</w:t>
      </w:r>
    </w:p>
    <w:p w14:paraId="6D1EC808" w14:textId="77777777" w:rsidR="001B24AA" w:rsidRPr="00C74A9B" w:rsidRDefault="001B24AA">
      <w:pPr>
        <w:rPr>
          <w:rFonts w:ascii="Arial" w:eastAsia="TTE1DDFC40t00" w:hAnsi="Arial" w:cs="TTE1DDFC40t00"/>
          <w:sz w:val="24"/>
          <w:szCs w:val="24"/>
        </w:rPr>
      </w:pPr>
    </w:p>
    <w:p w14:paraId="50ECCAC6" w14:textId="66286265" w:rsidR="001B24AA" w:rsidRPr="00C74A9B" w:rsidRDefault="00907AE1">
      <w:pPr>
        <w:numPr>
          <w:ilvl w:val="0"/>
          <w:numId w:val="1"/>
        </w:numPr>
        <w:rPr>
          <w:rFonts w:ascii="Arial" w:hAnsi="Arial"/>
          <w:sz w:val="24"/>
          <w:szCs w:val="24"/>
        </w:rPr>
      </w:pPr>
      <w:r w:rsidRPr="00C74A9B">
        <w:rPr>
          <w:rFonts w:ascii="Arial" w:eastAsia="TTE1DDFC40t00" w:hAnsi="Arial" w:cs="TTE1DDFC40t00"/>
          <w:sz w:val="24"/>
          <w:szCs w:val="24"/>
        </w:rPr>
        <w:t>Sick/</w:t>
      </w:r>
      <w:r w:rsidR="00C74A9B" w:rsidRPr="00C74A9B">
        <w:rPr>
          <w:rFonts w:ascii="Arial" w:eastAsia="TTE1DDFC40t00" w:hAnsi="Arial" w:cs="TTE1DDFC40t00"/>
          <w:sz w:val="24"/>
          <w:szCs w:val="24"/>
        </w:rPr>
        <w:t>Careers</w:t>
      </w:r>
      <w:r w:rsidRPr="00C74A9B">
        <w:rPr>
          <w:rFonts w:ascii="Arial" w:eastAsia="TTE1DDFC40t00" w:hAnsi="Arial" w:cs="TTE1DDFC40t00"/>
          <w:sz w:val="24"/>
          <w:szCs w:val="24"/>
        </w:rPr>
        <w:t xml:space="preserve"> Leave</w:t>
      </w:r>
    </w:p>
    <w:p w14:paraId="272BEF1D" w14:textId="77777777" w:rsidR="001B24AA" w:rsidRPr="00C74A9B" w:rsidRDefault="001B24AA">
      <w:pPr>
        <w:rPr>
          <w:rFonts w:ascii="Arial" w:hAnsi="Arial"/>
          <w:sz w:val="24"/>
          <w:szCs w:val="24"/>
        </w:rPr>
      </w:pPr>
    </w:p>
    <w:p w14:paraId="5B80F590" w14:textId="6FF07CEB" w:rsidR="001B24AA" w:rsidRPr="00C74A9B" w:rsidRDefault="00907AE1">
      <w:pPr>
        <w:rPr>
          <w:rFonts w:ascii="Arial" w:hAnsi="Arial"/>
          <w:sz w:val="24"/>
          <w:szCs w:val="24"/>
        </w:rPr>
      </w:pPr>
      <w:r w:rsidRPr="00C74A9B">
        <w:rPr>
          <w:rFonts w:ascii="Arial" w:eastAsia="TTE1DDFC40t00" w:hAnsi="Arial" w:cs="TTE1DDFC40t00"/>
          <w:sz w:val="24"/>
          <w:szCs w:val="24"/>
        </w:rPr>
        <w:t xml:space="preserve">Your paid </w:t>
      </w:r>
      <w:r w:rsidRPr="00C74A9B">
        <w:rPr>
          <w:rFonts w:ascii="Arial" w:hAnsi="Arial"/>
          <w:sz w:val="24"/>
          <w:szCs w:val="24"/>
        </w:rPr>
        <w:t>Sick/</w:t>
      </w:r>
      <w:r w:rsidR="00C74A9B" w:rsidRPr="00C74A9B">
        <w:rPr>
          <w:rFonts w:ascii="Arial" w:hAnsi="Arial"/>
          <w:sz w:val="24"/>
          <w:szCs w:val="24"/>
        </w:rPr>
        <w:t>Careers</w:t>
      </w:r>
      <w:r w:rsidRPr="00C74A9B">
        <w:rPr>
          <w:rFonts w:ascii="Arial" w:hAnsi="Arial"/>
          <w:sz w:val="24"/>
          <w:szCs w:val="24"/>
        </w:rPr>
        <w:t xml:space="preserve"> Leave </w:t>
      </w:r>
      <w:r w:rsidRPr="00C74A9B">
        <w:rPr>
          <w:rFonts w:ascii="Arial" w:eastAsia="TTE1DDFC40t00" w:hAnsi="Arial" w:cs="TTE1DDFC40t00"/>
          <w:sz w:val="24"/>
          <w:szCs w:val="24"/>
        </w:rPr>
        <w:t>provision is six days in your first year of service and ten days per annum thereafter.</w:t>
      </w:r>
    </w:p>
    <w:p w14:paraId="7D5980D5" w14:textId="77777777" w:rsidR="001B24AA" w:rsidRPr="00C74A9B" w:rsidRDefault="001B24AA">
      <w:pPr>
        <w:rPr>
          <w:rFonts w:ascii="Arial" w:hAnsi="Arial"/>
          <w:sz w:val="24"/>
          <w:szCs w:val="24"/>
        </w:rPr>
      </w:pPr>
    </w:p>
    <w:p w14:paraId="6DB05E51" w14:textId="77777777" w:rsidR="001B24AA" w:rsidRPr="00C74A9B" w:rsidRDefault="00907AE1">
      <w:pPr>
        <w:numPr>
          <w:ilvl w:val="0"/>
          <w:numId w:val="1"/>
        </w:numPr>
        <w:rPr>
          <w:rFonts w:ascii="Arial" w:hAnsi="Arial"/>
          <w:sz w:val="24"/>
          <w:szCs w:val="24"/>
        </w:rPr>
      </w:pPr>
      <w:r w:rsidRPr="00C74A9B">
        <w:rPr>
          <w:rFonts w:ascii="Arial" w:eastAsia="TTE1DDFC40t00" w:hAnsi="Arial" w:cs="TTE1DDFC40t00"/>
          <w:sz w:val="24"/>
          <w:szCs w:val="24"/>
        </w:rPr>
        <w:t>Hours of Work</w:t>
      </w:r>
    </w:p>
    <w:p w14:paraId="221F3BD8" w14:textId="77777777" w:rsidR="001B24AA" w:rsidRPr="00C74A9B" w:rsidRDefault="001B24AA">
      <w:pPr>
        <w:rPr>
          <w:rFonts w:ascii="Arial" w:hAnsi="Arial"/>
          <w:sz w:val="24"/>
          <w:szCs w:val="24"/>
        </w:rPr>
      </w:pPr>
    </w:p>
    <w:p w14:paraId="23478F08" w14:textId="5575B86A" w:rsidR="001B24AA" w:rsidRPr="00C74A9B" w:rsidRDefault="00907AE1">
      <w:pPr>
        <w:rPr>
          <w:rFonts w:ascii="Arial" w:hAnsi="Arial"/>
          <w:sz w:val="24"/>
          <w:szCs w:val="24"/>
        </w:rPr>
      </w:pPr>
      <w:r w:rsidRPr="00C74A9B">
        <w:rPr>
          <w:rFonts w:ascii="Arial" w:eastAsia="TTE1DDFC40t00" w:hAnsi="Arial" w:cs="TTE1DDFC40t00"/>
          <w:sz w:val="24"/>
          <w:szCs w:val="24"/>
        </w:rPr>
        <w:t xml:space="preserve">You are required to work a </w:t>
      </w:r>
      <w:r w:rsidRPr="00C74A9B">
        <w:rPr>
          <w:rFonts w:ascii="Arial" w:hAnsi="Arial"/>
          <w:sz w:val="24"/>
          <w:szCs w:val="24"/>
        </w:rPr>
        <w:t xml:space="preserve">minimum of </w:t>
      </w:r>
      <w:r w:rsidR="00C74A9B">
        <w:rPr>
          <w:rFonts w:ascii="Arial" w:hAnsi="Arial"/>
          <w:sz w:val="24"/>
          <w:szCs w:val="24"/>
        </w:rPr>
        <w:t>90</w:t>
      </w:r>
      <w:r w:rsidRPr="00C74A9B">
        <w:rPr>
          <w:rFonts w:ascii="Arial" w:hAnsi="Arial"/>
          <w:sz w:val="24"/>
          <w:szCs w:val="24"/>
        </w:rPr>
        <w:t xml:space="preserve"> hours per week.</w:t>
      </w:r>
    </w:p>
    <w:p w14:paraId="0B46FD47" w14:textId="77777777" w:rsidR="001B24AA" w:rsidRPr="00C74A9B" w:rsidRDefault="00907AE1">
      <w:pPr>
        <w:rPr>
          <w:rFonts w:ascii="Arial" w:hAnsi="Arial"/>
          <w:sz w:val="24"/>
          <w:szCs w:val="24"/>
        </w:rPr>
      </w:pPr>
      <w:r w:rsidRPr="00C74A9B">
        <w:rPr>
          <w:rFonts w:ascii="Arial" w:hAnsi="Arial"/>
          <w:sz w:val="24"/>
          <w:szCs w:val="24"/>
        </w:rPr>
        <w:t>Your manager is responsible for determining the normal span of working hours within your area to meet the needs of the Company, and you are required to work within the span advised to you.</w:t>
      </w:r>
    </w:p>
    <w:p w14:paraId="77A14538" w14:textId="77777777" w:rsidR="001B24AA" w:rsidRPr="00C74A9B" w:rsidRDefault="001B24AA">
      <w:pPr>
        <w:rPr>
          <w:rFonts w:ascii="Arial" w:hAnsi="Arial"/>
          <w:sz w:val="24"/>
          <w:szCs w:val="24"/>
        </w:rPr>
      </w:pPr>
    </w:p>
    <w:p w14:paraId="00E97DF1" w14:textId="77777777" w:rsidR="001B24AA" w:rsidRPr="00C74A9B" w:rsidRDefault="001B24AA">
      <w:pPr>
        <w:rPr>
          <w:rFonts w:ascii="Arial" w:hAnsi="Arial"/>
          <w:sz w:val="24"/>
          <w:szCs w:val="24"/>
        </w:rPr>
      </w:pPr>
    </w:p>
    <w:p w14:paraId="18913F20" w14:textId="2A7DD8EE" w:rsidR="001B24AA" w:rsidRPr="00C74A9B" w:rsidRDefault="00C74A9B" w:rsidP="00875871">
      <w:pPr>
        <w:outlineLvl w:val="0"/>
        <w:rPr>
          <w:rFonts w:ascii="Arial" w:hAnsi="Arial"/>
          <w:sz w:val="24"/>
          <w:szCs w:val="24"/>
        </w:rPr>
      </w:pPr>
      <w:r>
        <w:rPr>
          <w:rFonts w:ascii="Arial" w:hAnsi="Arial"/>
          <w:sz w:val="24"/>
          <w:szCs w:val="24"/>
        </w:rPr>
        <w:t>I accept</w:t>
      </w:r>
      <w:r w:rsidR="00907AE1" w:rsidRPr="00C74A9B">
        <w:rPr>
          <w:rFonts w:ascii="Arial" w:hAnsi="Arial"/>
          <w:sz w:val="24"/>
          <w:szCs w:val="24"/>
        </w:rPr>
        <w:t xml:space="preserve"> the above agreement of my terms and conditions of employment.</w:t>
      </w:r>
    </w:p>
    <w:p w14:paraId="172F676D" w14:textId="77777777" w:rsidR="001B24AA" w:rsidRPr="00C74A9B" w:rsidRDefault="001B24AA">
      <w:pPr>
        <w:rPr>
          <w:rFonts w:ascii="Arial" w:hAnsi="Arial"/>
          <w:sz w:val="24"/>
          <w:szCs w:val="24"/>
        </w:rPr>
      </w:pPr>
    </w:p>
    <w:p w14:paraId="109F7371" w14:textId="06082F94" w:rsidR="001B24AA" w:rsidRPr="00C74A9B" w:rsidRDefault="00907AE1">
      <w:pPr>
        <w:rPr>
          <w:rFonts w:ascii="Arial" w:hAnsi="Arial"/>
          <w:sz w:val="24"/>
          <w:szCs w:val="24"/>
        </w:rPr>
      </w:pPr>
      <w:r w:rsidRPr="00C74A9B">
        <w:rPr>
          <w:rFonts w:ascii="Arial" w:hAnsi="Arial"/>
          <w:sz w:val="24"/>
          <w:szCs w:val="24"/>
        </w:rPr>
        <w:t xml:space="preserve">NAME: </w:t>
      </w:r>
      <w:r w:rsidR="00C74A9B" w:rsidRPr="00C74A9B">
        <w:rPr>
          <w:rFonts w:ascii="Arial" w:hAnsi="Arial"/>
          <w:sz w:val="24"/>
          <w:szCs w:val="24"/>
        </w:rPr>
        <w:t>{</w:t>
      </w:r>
      <w:r w:rsidR="00425F9F">
        <w:rPr>
          <w:rFonts w:ascii="Arial" w:hAnsi="Arial"/>
          <w:sz w:val="24"/>
          <w:szCs w:val="24"/>
        </w:rPr>
        <w:t>CANDIDATE FULL NAME</w:t>
      </w:r>
      <w:r w:rsidR="00875871" w:rsidRPr="00C74A9B">
        <w:rPr>
          <w:rFonts w:ascii="Arial" w:hAnsi="Arial"/>
          <w:sz w:val="24"/>
          <w:szCs w:val="24"/>
        </w:rPr>
        <w:t>}</w:t>
      </w:r>
    </w:p>
    <w:p w14:paraId="501C5FAC" w14:textId="77777777" w:rsidR="001B24AA" w:rsidRPr="00C74A9B" w:rsidRDefault="001B24AA">
      <w:pPr>
        <w:rPr>
          <w:rFonts w:ascii="Arial" w:hAnsi="Arial"/>
          <w:sz w:val="24"/>
          <w:szCs w:val="24"/>
        </w:rPr>
      </w:pPr>
    </w:p>
    <w:p w14:paraId="6B8F32B8" w14:textId="77777777" w:rsidR="001B24AA" w:rsidRPr="00C74A9B" w:rsidRDefault="001B24AA">
      <w:pPr>
        <w:rPr>
          <w:rFonts w:ascii="Arial" w:hAnsi="Arial"/>
          <w:sz w:val="24"/>
          <w:szCs w:val="24"/>
        </w:rPr>
      </w:pPr>
    </w:p>
    <w:p w14:paraId="6F99AE48" w14:textId="77777777" w:rsidR="001B24AA" w:rsidRPr="00C74A9B" w:rsidRDefault="001B24AA">
      <w:pPr>
        <w:rPr>
          <w:rFonts w:ascii="Arial" w:hAnsi="Arial"/>
          <w:sz w:val="24"/>
          <w:szCs w:val="24"/>
        </w:rPr>
      </w:pPr>
    </w:p>
    <w:p w14:paraId="75C000A8" w14:textId="77777777" w:rsidR="001B24AA" w:rsidRPr="00C74A9B" w:rsidRDefault="00907AE1" w:rsidP="00875871">
      <w:pPr>
        <w:outlineLvl w:val="0"/>
        <w:rPr>
          <w:rFonts w:ascii="Arial" w:hAnsi="Arial"/>
          <w:sz w:val="24"/>
          <w:szCs w:val="24"/>
        </w:rPr>
      </w:pPr>
      <w:r w:rsidRPr="00C74A9B">
        <w:rPr>
          <w:rFonts w:ascii="Arial" w:hAnsi="Arial"/>
          <w:sz w:val="24"/>
          <w:szCs w:val="24"/>
        </w:rPr>
        <w:t>SIGNED:  ___________________________________________</w:t>
      </w:r>
    </w:p>
    <w:p w14:paraId="61E61AA6" w14:textId="77777777" w:rsidR="001B24AA" w:rsidRPr="00C74A9B" w:rsidRDefault="001B24AA">
      <w:pPr>
        <w:rPr>
          <w:rFonts w:ascii="Arial" w:hAnsi="Arial"/>
          <w:sz w:val="24"/>
          <w:szCs w:val="24"/>
        </w:rPr>
      </w:pPr>
    </w:p>
    <w:p w14:paraId="5399489E" w14:textId="77777777" w:rsidR="001B24AA" w:rsidRPr="00C74A9B" w:rsidRDefault="001B24AA">
      <w:pPr>
        <w:rPr>
          <w:rFonts w:ascii="Arial" w:hAnsi="Arial"/>
          <w:sz w:val="24"/>
          <w:szCs w:val="24"/>
        </w:rPr>
      </w:pPr>
    </w:p>
    <w:p w14:paraId="3A83A7F8" w14:textId="77777777" w:rsidR="00907AE1" w:rsidRPr="00C74A9B" w:rsidRDefault="00907AE1">
      <w:r w:rsidRPr="00C74A9B">
        <w:rPr>
          <w:rFonts w:ascii="Arial" w:eastAsia="TTE1DDFC40t00" w:hAnsi="Arial" w:cs="TTE1DDFC40t00"/>
          <w:color w:val="000000"/>
          <w:sz w:val="24"/>
          <w:szCs w:val="24"/>
        </w:rPr>
        <w:t>DATE:  _____________________________________________</w:t>
      </w:r>
    </w:p>
    <w:sectPr w:rsidR="00907AE1" w:rsidRPr="00C74A9B">
      <w:headerReference w:type="default" r:id="rId8"/>
      <w:footerReference w:type="default" r:id="rId9"/>
      <w:pgSz w:w="11906" w:h="16838"/>
      <w:pgMar w:top="1693" w:right="1134" w:bottom="1772" w:left="1134" w:header="1134" w:footer="4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FDE81" w14:textId="77777777" w:rsidR="00E634F9" w:rsidRDefault="00E634F9">
      <w:r>
        <w:separator/>
      </w:r>
    </w:p>
  </w:endnote>
  <w:endnote w:type="continuationSeparator" w:id="0">
    <w:p w14:paraId="5D73F048" w14:textId="77777777" w:rsidR="00E634F9" w:rsidRDefault="00E6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TE1DDFC40t00">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99302" w14:textId="77777777" w:rsidR="001B24AA" w:rsidRDefault="00907AE1">
    <w:pPr>
      <w:pStyle w:val="Footer"/>
      <w:jc w:val="right"/>
      <w:rPr>
        <w:rFonts w:ascii="Arial" w:hAnsi="Arial"/>
      </w:rPr>
    </w:pPr>
    <w:r>
      <w:rPr>
        <w:rFonts w:ascii="Arial" w:hAnsi="Arial"/>
      </w:rPr>
      <w:t xml:space="preserve">Page </w:t>
    </w:r>
    <w:r>
      <w:fldChar w:fldCharType="begin"/>
    </w:r>
    <w:r>
      <w:instrText xml:space="preserve"> PAGE </w:instrText>
    </w:r>
    <w:r>
      <w:fldChar w:fldCharType="separate"/>
    </w:r>
    <w:r w:rsidR="001C2198">
      <w:rPr>
        <w:noProof/>
      </w:rPr>
      <w:t>1</w:t>
    </w:r>
    <w:r>
      <w:fldChar w:fldCharType="end"/>
    </w:r>
    <w:r>
      <w:rPr>
        <w:rFonts w:ascii="Arial" w:hAnsi="Arial"/>
      </w:rPr>
      <w:t xml:space="preserve"> of </w:t>
    </w:r>
    <w:r w:rsidR="00E634F9">
      <w:fldChar w:fldCharType="begin"/>
    </w:r>
    <w:r w:rsidR="00E634F9">
      <w:instrText xml:space="preserve"> NUMPAGES </w:instrText>
    </w:r>
    <w:r w:rsidR="00E634F9">
      <w:fldChar w:fldCharType="separate"/>
    </w:r>
    <w:r w:rsidR="001C2198">
      <w:rPr>
        <w:noProof/>
      </w:rPr>
      <w:t>2</w:t>
    </w:r>
    <w:r w:rsidR="00E634F9">
      <w:rPr>
        <w:noProof/>
      </w:rPr>
      <w:fldChar w:fldCharType="end"/>
    </w:r>
  </w:p>
  <w:p w14:paraId="44397A16" w14:textId="77777777" w:rsidR="001B24AA" w:rsidRDefault="001B24AA">
    <w:pPr>
      <w:pStyle w:val="Footer"/>
      <w:jc w:val="right"/>
      <w:rPr>
        <w:rFonts w:ascii="Arial" w:hAnsi="Arial"/>
      </w:rPr>
    </w:pPr>
  </w:p>
  <w:p w14:paraId="59343526" w14:textId="512B1194" w:rsidR="001B24AA" w:rsidRDefault="001B24AA">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C7F69" w14:textId="77777777" w:rsidR="00E634F9" w:rsidRDefault="00E634F9">
      <w:r>
        <w:separator/>
      </w:r>
    </w:p>
  </w:footnote>
  <w:footnote w:type="continuationSeparator" w:id="0">
    <w:p w14:paraId="0BD49E26" w14:textId="77777777" w:rsidR="00E634F9" w:rsidRDefault="00E634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05843" w14:textId="3EA41D4A" w:rsidR="001B24AA" w:rsidRDefault="00216537">
    <w:pPr>
      <w:pStyle w:val="Header"/>
    </w:pPr>
    <w:r>
      <w:rPr>
        <w:noProof/>
      </w:rPr>
      <w:drawing>
        <wp:anchor distT="0" distB="0" distL="0" distR="0" simplePos="0" relativeHeight="251657216" behindDoc="1" locked="0" layoutInCell="1" allowOverlap="1" wp14:anchorId="451AA107" wp14:editId="07C8D51B">
          <wp:simplePos x="0" y="0"/>
          <wp:positionH relativeFrom="column">
            <wp:posOffset>5011420</wp:posOffset>
          </wp:positionH>
          <wp:positionV relativeFrom="paragraph">
            <wp:posOffset>-720090</wp:posOffset>
          </wp:positionV>
          <wp:extent cx="1828165" cy="2157095"/>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165" cy="2157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1" locked="0" layoutInCell="1" allowOverlap="1" wp14:anchorId="29A0511A" wp14:editId="775F3720">
          <wp:simplePos x="0" y="0"/>
          <wp:positionH relativeFrom="column">
            <wp:posOffset>-862330</wp:posOffset>
          </wp:positionH>
          <wp:positionV relativeFrom="paragraph">
            <wp:posOffset>8430895</wp:posOffset>
          </wp:positionV>
          <wp:extent cx="1828165" cy="15995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165" cy="1599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1">
    <w:nsid w:val="00000002"/>
    <w:multiLevelType w:val="multilevel"/>
    <w:tmpl w:val="00000002"/>
    <w:lvl w:ilvl="0">
      <w:start w:val="8"/>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37"/>
    <w:rsid w:val="000B393A"/>
    <w:rsid w:val="001B24AA"/>
    <w:rsid w:val="001C2198"/>
    <w:rsid w:val="001D3271"/>
    <w:rsid w:val="00216537"/>
    <w:rsid w:val="00275669"/>
    <w:rsid w:val="00330AA1"/>
    <w:rsid w:val="003C20DC"/>
    <w:rsid w:val="00425F9F"/>
    <w:rsid w:val="005D6D1E"/>
    <w:rsid w:val="008150DF"/>
    <w:rsid w:val="00875871"/>
    <w:rsid w:val="00906636"/>
    <w:rsid w:val="00907AE1"/>
    <w:rsid w:val="00B979FF"/>
    <w:rsid w:val="00C74A9B"/>
    <w:rsid w:val="00CB1477"/>
    <w:rsid w:val="00D02F76"/>
    <w:rsid w:val="00E002A7"/>
    <w:rsid w:val="00E6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3230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rFonts w:ascii="Arial" w:hAnsi="Arial"/>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315</Words>
  <Characters>1801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Hughes</dc:creator>
  <cp:keywords/>
  <cp:lastModifiedBy>Matt McQuarrie</cp:lastModifiedBy>
  <cp:revision>4</cp:revision>
  <cp:lastPrinted>1900-01-01T07:00:00Z</cp:lastPrinted>
  <dcterms:created xsi:type="dcterms:W3CDTF">2016-05-03T18:14:00Z</dcterms:created>
  <dcterms:modified xsi:type="dcterms:W3CDTF">2016-05-03T18:25:00Z</dcterms:modified>
</cp:coreProperties>
</file>